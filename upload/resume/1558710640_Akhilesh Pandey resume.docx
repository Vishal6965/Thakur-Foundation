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E42" w:rsidRPr="00F20596" w:rsidRDefault="00E56E42" w:rsidP="00A81D23">
      <w:pPr>
        <w:suppressAutoHyphens/>
        <w:spacing w:after="0" w:line="288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</w:pPr>
      <w:r w:rsidRPr="00F205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  <w:t> </w:t>
      </w:r>
    </w:p>
    <w:p w:rsidR="00E56E42" w:rsidRPr="00F20596" w:rsidRDefault="00E56E42" w:rsidP="00E56E42">
      <w:pPr>
        <w:keepNext/>
        <w:tabs>
          <w:tab w:val="num" w:pos="432"/>
        </w:tabs>
        <w:suppressAutoHyphens/>
        <w:spacing w:after="0" w:line="288" w:lineRule="atLeast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</w:pPr>
      <w:r w:rsidRPr="00F205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  <w:t>AKHILESH KUMAR PANDAY</w:t>
      </w:r>
    </w:p>
    <w:p w:rsidR="00E56E42" w:rsidRPr="00F20596" w:rsidRDefault="00197D4E" w:rsidP="00E56E42">
      <w:pPr>
        <w:suppressAutoHyphens/>
        <w:spacing w:after="0" w:line="288" w:lineRule="atLeast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ar-SA"/>
        </w:rPr>
      </w:pPr>
      <w:r w:rsidRPr="00F205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Email</w:t>
      </w:r>
      <w:proofErr w:type="gramStart"/>
      <w:r w:rsidRPr="00F205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:</w:t>
      </w:r>
      <w:proofErr w:type="gramEnd"/>
      <w:r w:rsidR="00296379" w:rsidRPr="00F20596">
        <w:rPr>
          <w:sz w:val="24"/>
          <w:szCs w:val="24"/>
        </w:rPr>
        <w:fldChar w:fldCharType="begin"/>
      </w:r>
      <w:r w:rsidR="004C2015" w:rsidRPr="00F20596">
        <w:rPr>
          <w:sz w:val="24"/>
          <w:szCs w:val="24"/>
        </w:rPr>
        <w:instrText>HYPERLINK "mailto:akhileshh.pandey@gmail.com"</w:instrText>
      </w:r>
      <w:r w:rsidR="00296379" w:rsidRPr="00F20596">
        <w:rPr>
          <w:sz w:val="24"/>
          <w:szCs w:val="24"/>
        </w:rPr>
        <w:fldChar w:fldCharType="separate"/>
      </w:r>
      <w:r w:rsidR="00E56E42" w:rsidRPr="00F20596">
        <w:rPr>
          <w:rStyle w:val="Hyperlink"/>
          <w:rFonts w:ascii="Times New Roman" w:eastAsia="Times New Roman" w:hAnsi="Times New Roman" w:cs="Times New Roman"/>
          <w:sz w:val="24"/>
          <w:szCs w:val="24"/>
          <w:lang w:eastAsia="ar-SA"/>
        </w:rPr>
        <w:t>akhileshh.pandey@gmail.com</w:t>
      </w:r>
      <w:r w:rsidR="00296379" w:rsidRPr="00F20596">
        <w:rPr>
          <w:sz w:val="24"/>
          <w:szCs w:val="24"/>
        </w:rPr>
        <w:fldChar w:fldCharType="end"/>
      </w:r>
      <w:r w:rsidR="00117A42" w:rsidRPr="00F20596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="00117A42" w:rsidRPr="00F20596">
          <w:rPr>
            <w:rStyle w:val="Hyperlink"/>
            <w:rFonts w:ascii="Times New Roman" w:hAnsi="Times New Roman" w:cs="Times New Roman"/>
            <w:sz w:val="24"/>
            <w:szCs w:val="24"/>
          </w:rPr>
          <w:t>akhileshpandey756@gmail.com</w:t>
        </w:r>
      </w:hyperlink>
    </w:p>
    <w:p w:rsidR="00E56E42" w:rsidRPr="00F20596" w:rsidRDefault="00443900" w:rsidP="004E57F4">
      <w:pPr>
        <w:suppressAutoHyphens/>
        <w:spacing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F205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Contact</w:t>
      </w:r>
      <w:r w:rsidR="00B05840" w:rsidRPr="00F205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ar-SA"/>
        </w:rPr>
        <w:t>:</w:t>
      </w:r>
      <w:r w:rsidR="00B05840" w:rsidRPr="00F20596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9873591924</w:t>
      </w:r>
      <w:r w:rsidR="00E56E42" w:rsidRPr="00F20596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, 9871664782</w:t>
      </w:r>
    </w:p>
    <w:p w:rsidR="00E56E42" w:rsidRPr="00F20596" w:rsidRDefault="00296379" w:rsidP="00E56E42">
      <w:pPr>
        <w:suppressAutoHyphens/>
        <w:spacing w:after="0" w:line="28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</w:pPr>
      <w:r w:rsidRPr="00296379">
        <w:rPr>
          <w:rFonts w:ascii="Times New Roman" w:eastAsia="Times New Roman" w:hAnsi="Times New Roman" w:cs="Times New Roman"/>
          <w:noProof/>
          <w:color w:val="1F497D" w:themeColor="text2"/>
          <w:sz w:val="24"/>
          <w:szCs w:val="24"/>
        </w:rPr>
      </w:r>
      <w:r w:rsidRPr="00296379">
        <w:rPr>
          <w:rFonts w:ascii="Times New Roman" w:eastAsia="Times New Roman" w:hAnsi="Times New Roman" w:cs="Times New Roman"/>
          <w:noProof/>
          <w:color w:val="1F497D" w:themeColor="text2"/>
          <w:sz w:val="24"/>
          <w:szCs w:val="24"/>
        </w:rPr>
        <w:pict>
          <v:rect id="Rectangle 8" o:spid="_x0000_s1033" style="width:446.15pt;height:8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" fillcolor="black" stroked="f">
            <v:stroke joinstyle="round"/>
            <w10:wrap type="none"/>
            <w10:anchorlock/>
          </v:rect>
        </w:pict>
      </w:r>
    </w:p>
    <w:p w:rsidR="00E56E42" w:rsidRPr="00F20596" w:rsidRDefault="00E56E42" w:rsidP="00E56E42">
      <w:pPr>
        <w:suppressAutoHyphens/>
        <w:spacing w:after="0" w:line="288" w:lineRule="atLeast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ar-SA"/>
        </w:rPr>
      </w:pPr>
    </w:p>
    <w:p w:rsidR="00E56E42" w:rsidRPr="00F20596" w:rsidRDefault="00E56E42" w:rsidP="00E56E42">
      <w:pPr>
        <w:jc w:val="both"/>
        <w:rPr>
          <w:rFonts w:ascii="Times New Roman" w:hAnsi="Times New Roman" w:cs="Times New Roman"/>
          <w:sz w:val="24"/>
          <w:szCs w:val="24"/>
        </w:rPr>
      </w:pPr>
      <w:r w:rsidRPr="00F20596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F20596">
        <w:rPr>
          <w:rFonts w:ascii="Times New Roman" w:hAnsi="Times New Roman" w:cs="Times New Roman"/>
          <w:sz w:val="24"/>
          <w:szCs w:val="24"/>
        </w:rPr>
        <w:t> </w:t>
      </w:r>
      <w:r w:rsidR="005C1873" w:rsidRPr="00F20596">
        <w:rPr>
          <w:rFonts w:ascii="Times New Roman" w:hAnsi="Times New Roman" w:cs="Times New Roman"/>
          <w:sz w:val="24"/>
          <w:szCs w:val="24"/>
        </w:rPr>
        <w:t xml:space="preserve">To get a challenging position where I can express my ideas and thinking with free mind and full liberty and can use my experience of journalism. </w:t>
      </w:r>
    </w:p>
    <w:p w:rsidR="00E56E42" w:rsidRPr="00F20596" w:rsidRDefault="00296379" w:rsidP="00E56E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6379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2.25pt;margin-top:6.6pt;width:470.25pt;height:0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"/>
        </w:pict>
      </w:r>
    </w:p>
    <w:p w:rsidR="00E56E42" w:rsidRPr="00F20596" w:rsidRDefault="005C1873" w:rsidP="00E56E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0596">
        <w:rPr>
          <w:rFonts w:ascii="Times New Roman" w:hAnsi="Times New Roman" w:cs="Times New Roman"/>
          <w:b/>
          <w:bCs/>
          <w:sz w:val="24"/>
          <w:szCs w:val="24"/>
        </w:rPr>
        <w:t>EXPERTISE</w:t>
      </w:r>
      <w:r w:rsidR="00E56E42" w:rsidRPr="00F205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C1873" w:rsidRPr="00F20596" w:rsidRDefault="00773015" w:rsidP="005C1873">
      <w:pPr>
        <w:rPr>
          <w:rFonts w:ascii="Times New Roman" w:hAnsi="Times New Roman" w:cs="Times New Roman"/>
          <w:bCs/>
          <w:sz w:val="24"/>
          <w:szCs w:val="24"/>
        </w:rPr>
      </w:pPr>
      <w:r w:rsidRPr="00F20596">
        <w:rPr>
          <w:rFonts w:ascii="Times New Roman" w:hAnsi="Times New Roman" w:cs="Times New Roman"/>
          <w:b/>
          <w:bCs/>
          <w:sz w:val="24"/>
          <w:szCs w:val="24"/>
        </w:rPr>
        <w:t xml:space="preserve">My areas of expertise are infrastructure, environment, water and human interest subjects. </w:t>
      </w:r>
    </w:p>
    <w:p w:rsidR="00E56E42" w:rsidRPr="00F20596" w:rsidRDefault="00296379" w:rsidP="00E56E42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6379">
        <w:rPr>
          <w:rFonts w:ascii="Times New Roman" w:hAnsi="Times New Roman" w:cs="Times New Roman"/>
          <w:bCs/>
          <w:noProof/>
          <w:sz w:val="24"/>
          <w:szCs w:val="24"/>
        </w:rPr>
        <w:pict>
          <v:shape id="AutoShape 7" o:spid="_x0000_s1030" type="#_x0000_t32" style="position:absolute;left:0;text-align:left;margin-left:3pt;margin-top:6.6pt;width:470.25pt;height:0;flip:x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"/>
        </w:pict>
      </w:r>
    </w:p>
    <w:p w:rsidR="00E56E42" w:rsidRPr="00F20596" w:rsidRDefault="005C1873" w:rsidP="00E56E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0596">
        <w:rPr>
          <w:rFonts w:ascii="Times New Roman" w:hAnsi="Times New Roman" w:cs="Times New Roman"/>
          <w:b/>
          <w:bCs/>
          <w:sz w:val="24"/>
          <w:szCs w:val="24"/>
        </w:rPr>
        <w:t>PROFESSIONAL</w:t>
      </w:r>
      <w:r w:rsidR="00443900" w:rsidRPr="00F20596">
        <w:rPr>
          <w:rFonts w:ascii="Times New Roman" w:hAnsi="Times New Roman" w:cs="Times New Roman"/>
          <w:b/>
          <w:bCs/>
          <w:sz w:val="24"/>
          <w:szCs w:val="24"/>
        </w:rPr>
        <w:t>QUALIFICATION</w:t>
      </w:r>
      <w:r w:rsidR="00E56E42" w:rsidRPr="00F205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84E95" w:rsidRPr="00F20596" w:rsidRDefault="003B36F8" w:rsidP="00E56E4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Contribuor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at</w:t>
      </w:r>
      <w:r w:rsidR="00E84E95" w:rsidRPr="00F2059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gramStart"/>
      <w:r w:rsidR="00E84E95" w:rsidRPr="003B36F8">
        <w:rPr>
          <w:rFonts w:ascii="Times New Roman" w:hAnsi="Times New Roman" w:cs="Times New Roman"/>
          <w:b/>
          <w:bCs/>
          <w:sz w:val="24"/>
          <w:szCs w:val="24"/>
        </w:rPr>
        <w:t>Caravan</w:t>
      </w:r>
      <w:r w:rsidR="00E84E95" w:rsidRPr="003B36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84E95" w:rsidRPr="003B36F8">
        <w:rPr>
          <w:rFonts w:ascii="Times New Roman" w:hAnsi="Times New Roman" w:cs="Times New Roman"/>
          <w:sz w:val="24"/>
          <w:szCs w:val="24"/>
        </w:rPr>
        <w:t xml:space="preserve">Delhi Press) &amp; </w:t>
      </w:r>
      <w:r w:rsidR="00E84E95" w:rsidRPr="003B36F8">
        <w:rPr>
          <w:rFonts w:ascii="Times New Roman" w:hAnsi="Times New Roman" w:cs="Times New Roman"/>
          <w:b/>
          <w:bCs/>
          <w:sz w:val="24"/>
          <w:szCs w:val="24"/>
        </w:rPr>
        <w:t>Frontline</w:t>
      </w:r>
      <w:r w:rsidR="00E84E95" w:rsidRPr="003B36F8">
        <w:rPr>
          <w:rFonts w:ascii="Times New Roman" w:hAnsi="Times New Roman" w:cs="Times New Roman"/>
          <w:sz w:val="24"/>
          <w:szCs w:val="24"/>
        </w:rPr>
        <w:t>(The Hindu)</w:t>
      </w:r>
      <w:r w:rsidR="00E84E95" w:rsidRPr="00F205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C1873" w:rsidRPr="00F20596" w:rsidRDefault="005C1873" w:rsidP="00E56E42">
      <w:pPr>
        <w:suppressAutoHyphens/>
        <w:spacing w:after="0" w:line="288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Zonal In-charge/</w:t>
      </w:r>
      <w:r w:rsidR="00E84E95"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E84E95"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Sr</w:t>
      </w:r>
      <w:proofErr w:type="spellEnd"/>
      <w:r w:rsidR="00E84E95"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Correspondent</w:t>
      </w:r>
    </w:p>
    <w:p w:rsidR="005C1873" w:rsidRPr="00F20596" w:rsidRDefault="00A64E8D" w:rsidP="00E56E42">
      <w:pPr>
        <w:suppressAutoHyphens/>
        <w:spacing w:after="0" w:line="288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 w:rsidR="005C1873"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ityspidey.com</w:t>
      </w:r>
      <w:r w:rsidR="005C1873"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— </w:t>
      </w:r>
      <w:proofErr w:type="spellStart"/>
      <w:r w:rsidR="005C1873"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Noida</w:t>
      </w:r>
      <w:proofErr w:type="spellEnd"/>
      <w:r w:rsidR="005C1873"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, Uttar Pradesh</w:t>
      </w:r>
      <w:r w:rsidR="00E84E95"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r w:rsidR="005C1873"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December 2015 </w:t>
      </w:r>
      <w:r w:rsidR="00E84E95"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-2019) </w:t>
      </w:r>
    </w:p>
    <w:p w:rsidR="005C1873" w:rsidRPr="00F20596" w:rsidRDefault="005C1873" w:rsidP="00E56E42">
      <w:pPr>
        <w:suppressAutoHyphens/>
        <w:spacing w:after="0" w:line="288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C1873" w:rsidRPr="00F20596" w:rsidRDefault="005C1873" w:rsidP="00E56E42">
      <w:pPr>
        <w:suppressAutoHyphens/>
        <w:spacing w:after="0" w:line="288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Freelance writer</w:t>
      </w:r>
      <w:r w:rsidR="00773015"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r w:rsidR="00E84E95"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  <w:r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ealthwire.com</w:t>
      </w:r>
      <w:r w:rsidR="00E84E95"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August 2015 till December 2015</w:t>
      </w:r>
      <w:r w:rsidR="00E84E95"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5C1873" w:rsidRPr="00F20596" w:rsidRDefault="005C1873" w:rsidP="00E56E42">
      <w:pPr>
        <w:suppressAutoHyphens/>
        <w:spacing w:after="0" w:line="288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C1873" w:rsidRPr="00F20596" w:rsidRDefault="005C1873" w:rsidP="00E56E42">
      <w:pPr>
        <w:suppressAutoHyphens/>
        <w:spacing w:after="0" w:line="288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Correspondent</w:t>
      </w:r>
    </w:p>
    <w:p w:rsidR="005C1873" w:rsidRPr="00F20596" w:rsidRDefault="005C1873" w:rsidP="00E56E42">
      <w:pPr>
        <w:suppressAutoHyphens/>
        <w:spacing w:after="0" w:line="288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Jagran</w:t>
      </w:r>
      <w:proofErr w:type="spellEnd"/>
      <w:r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Cityplus</w:t>
      </w:r>
      <w:proofErr w:type="spellEnd"/>
      <w:r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(English</w:t>
      </w:r>
      <w:r w:rsidR="00773015"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A64E8D"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</w:t>
      </w:r>
      <w:proofErr w:type="spellStart"/>
      <w:r w:rsidR="00A64E8D"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Jagran</w:t>
      </w:r>
      <w:proofErr w:type="spellEnd"/>
      <w:r w:rsidR="00A64E8D"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Publication</w:t>
      </w:r>
      <w:r w:rsidR="00E84E95"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May 2007</w:t>
      </w:r>
      <w:r w:rsidR="00773015"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August 2015</w:t>
      </w:r>
      <w:r w:rsidR="00773015"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A64E8D" w:rsidRPr="00F20596" w:rsidRDefault="00A64E8D" w:rsidP="00A64E8D">
      <w:pPr>
        <w:pStyle w:val="ListParagrap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21074" w:rsidRPr="00F20596" w:rsidRDefault="00A64E8D" w:rsidP="00A21074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205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As a researcher for veteran journalist </w:t>
      </w:r>
      <w:proofErr w:type="spellStart"/>
      <w:r w:rsidRPr="00F20596">
        <w:rPr>
          <w:rFonts w:ascii="Times New Roman" w:hAnsi="Times New Roman" w:cs="Times New Roman"/>
          <w:b/>
          <w:color w:val="000000"/>
          <w:sz w:val="24"/>
          <w:szCs w:val="24"/>
        </w:rPr>
        <w:t>Kuldeep</w:t>
      </w:r>
      <w:proofErr w:type="spellEnd"/>
      <w:r w:rsidRPr="00F205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F20596">
        <w:rPr>
          <w:rFonts w:ascii="Times New Roman" w:hAnsi="Times New Roman" w:cs="Times New Roman"/>
          <w:b/>
          <w:color w:val="000000"/>
          <w:sz w:val="24"/>
          <w:szCs w:val="24"/>
        </w:rPr>
        <w:t>Nay</w:t>
      </w:r>
      <w:r w:rsidR="00E84E95" w:rsidRPr="00F20596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r w:rsidRPr="00F20596">
        <w:rPr>
          <w:rFonts w:ascii="Times New Roman" w:hAnsi="Times New Roman" w:cs="Times New Roman"/>
          <w:b/>
          <w:color w:val="000000"/>
          <w:sz w:val="24"/>
          <w:szCs w:val="24"/>
        </w:rPr>
        <w:t>r</w:t>
      </w:r>
      <w:proofErr w:type="spellEnd"/>
      <w:r w:rsidRPr="00F205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A64E8D" w:rsidRPr="00F20596" w:rsidRDefault="00A64E8D" w:rsidP="00A64E8D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I did an extensive research for th</w:t>
      </w:r>
      <w:r w:rsidR="00E84E95"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 Veteran Journalist </w:t>
      </w:r>
      <w:proofErr w:type="spellStart"/>
      <w:r w:rsidR="00E84E95"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Kuldeep</w:t>
      </w:r>
      <w:proofErr w:type="spellEnd"/>
      <w:r w:rsidR="00E84E95"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84E95"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Na</w:t>
      </w:r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y</w:t>
      </w:r>
      <w:r w:rsidR="00E84E95"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a</w:t>
      </w:r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proofErr w:type="spellEnd"/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for his book on regional revolution of 1942. I did research on upheaval in </w:t>
      </w:r>
      <w:proofErr w:type="spellStart"/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Ballia</w:t>
      </w:r>
      <w:proofErr w:type="spellEnd"/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1942 in which the district was declared free and a government was formed by the district unit of Congress for 13 days.   </w:t>
      </w:r>
    </w:p>
    <w:p w:rsidR="00E56E42" w:rsidRPr="00F20596" w:rsidRDefault="00296379" w:rsidP="00E56E4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6379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pict>
          <v:shape id="AutoShape 4" o:spid="_x0000_s1029" type="#_x0000_t32" style="position:absolute;margin-left:-2.25pt;margin-top:12.25pt;width:484.5pt;height:2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1ZrIgIAAD8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"/>
        </w:pict>
      </w:r>
    </w:p>
    <w:p w:rsidR="00E56E42" w:rsidRPr="00F20596" w:rsidRDefault="00E56E42" w:rsidP="00E56E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0596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="005C1873" w:rsidRPr="00F20596">
        <w:rPr>
          <w:rFonts w:ascii="Times New Roman" w:hAnsi="Times New Roman" w:cs="Times New Roman"/>
          <w:b/>
          <w:bCs/>
          <w:sz w:val="24"/>
          <w:szCs w:val="24"/>
        </w:rPr>
        <w:t>AL</w:t>
      </w:r>
      <w:r w:rsidR="00443900" w:rsidRPr="00F20596">
        <w:rPr>
          <w:rFonts w:ascii="Times New Roman" w:hAnsi="Times New Roman" w:cs="Times New Roman"/>
          <w:b/>
          <w:bCs/>
          <w:sz w:val="24"/>
          <w:szCs w:val="24"/>
        </w:rPr>
        <w:t>QUALIFICATION</w:t>
      </w:r>
      <w:r w:rsidRPr="00F205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56E42" w:rsidRPr="00F20596" w:rsidRDefault="00E56E42" w:rsidP="00A81D23">
      <w:pPr>
        <w:pStyle w:val="ListParagraph"/>
        <w:numPr>
          <w:ilvl w:val="0"/>
          <w:numId w:val="6"/>
        </w:numPr>
        <w:suppressAutoHyphens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Diploma in Mass Communication -2007- Guru </w:t>
      </w:r>
      <w:proofErr w:type="spellStart"/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Jambheshwar</w:t>
      </w:r>
      <w:proofErr w:type="spellEnd"/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Univ. </w:t>
      </w:r>
    </w:p>
    <w:p w:rsidR="00E56E42" w:rsidRPr="00F20596" w:rsidRDefault="00E56E42" w:rsidP="00A81D23">
      <w:pPr>
        <w:pStyle w:val="ListParagraph"/>
        <w:numPr>
          <w:ilvl w:val="0"/>
          <w:numId w:val="6"/>
        </w:numPr>
        <w:suppressAutoHyphens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B.Sc. Physics (</w:t>
      </w:r>
      <w:proofErr w:type="spellStart"/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Hons</w:t>
      </w:r>
      <w:proofErr w:type="spellEnd"/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–1997- </w:t>
      </w:r>
      <w:proofErr w:type="spellStart"/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Magadh</w:t>
      </w:r>
      <w:proofErr w:type="spellEnd"/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Univ. </w:t>
      </w:r>
    </w:p>
    <w:p w:rsidR="00E56E42" w:rsidRPr="00F20596" w:rsidRDefault="00E56E42" w:rsidP="00A81D23">
      <w:pPr>
        <w:pStyle w:val="ListParagraph"/>
        <w:numPr>
          <w:ilvl w:val="0"/>
          <w:numId w:val="6"/>
        </w:numPr>
        <w:suppressAutoHyphens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Intermediate in Science – 1992- Intermediate Council Patna</w:t>
      </w:r>
    </w:p>
    <w:p w:rsidR="00E56E42" w:rsidRPr="00F20596" w:rsidRDefault="00E56E42" w:rsidP="00E56E42">
      <w:pPr>
        <w:pStyle w:val="ListParagraph"/>
        <w:numPr>
          <w:ilvl w:val="0"/>
          <w:numId w:val="6"/>
        </w:numPr>
        <w:suppressAutoHyphens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20596">
        <w:rPr>
          <w:rFonts w:ascii="Times New Roman" w:hAnsi="Times New Roman" w:cs="Times New Roman"/>
          <w:bCs/>
          <w:color w:val="000000"/>
          <w:sz w:val="24"/>
          <w:szCs w:val="24"/>
        </w:rPr>
        <w:t>Secondary School Examination – 1990- Bihar Board</w:t>
      </w:r>
      <w:r w:rsidR="00296379" w:rsidRPr="00296379">
        <w:rPr>
          <w:noProof/>
          <w:sz w:val="24"/>
          <w:szCs w:val="24"/>
        </w:rPr>
        <w:pict>
          <v:shape id="AutoShape 5" o:spid="_x0000_s1028" type="#_x0000_t32" style="position:absolute;left:0;text-align:left;margin-left:-11.25pt;margin-top:24.25pt;width:489.75pt;height:1.5pt;flip:y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"/>
        </w:pict>
      </w:r>
    </w:p>
    <w:p w:rsidR="00A81D23" w:rsidRPr="00F20596" w:rsidRDefault="00A81D23" w:rsidP="00E56E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6E42" w:rsidRPr="00F20596" w:rsidRDefault="00E56E42" w:rsidP="00E56E42">
      <w:pPr>
        <w:spacing w:line="288" w:lineRule="atLeast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05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PERSONAL DETAILS:     </w:t>
      </w:r>
    </w:p>
    <w:p w:rsidR="00E56E42" w:rsidRPr="00F20596" w:rsidRDefault="00E56E42" w:rsidP="00443900">
      <w:pPr>
        <w:suppressAutoHyphens/>
        <w:spacing w:after="0" w:line="28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20596">
        <w:rPr>
          <w:rFonts w:ascii="Times New Roman" w:hAnsi="Times New Roman" w:cs="Times New Roman"/>
          <w:color w:val="000000"/>
          <w:sz w:val="24"/>
          <w:szCs w:val="24"/>
        </w:rPr>
        <w:t>Date of Birth        </w:t>
      </w:r>
      <w:r w:rsidR="00DB300D" w:rsidRPr="00F20596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F20596">
        <w:rPr>
          <w:rFonts w:ascii="Times New Roman" w:hAnsi="Times New Roman" w:cs="Times New Roman"/>
          <w:color w:val="000000"/>
          <w:sz w:val="24"/>
          <w:szCs w:val="24"/>
        </w:rPr>
        <w:t xml:space="preserve">        </w:t>
      </w:r>
      <w:r w:rsidR="006611A4" w:rsidRPr="00F20596">
        <w:rPr>
          <w:rFonts w:ascii="Times New Roman" w:hAnsi="Times New Roman" w:cs="Times New Roman"/>
          <w:color w:val="000000"/>
          <w:sz w:val="24"/>
          <w:szCs w:val="24"/>
        </w:rPr>
        <w:t>August 23rd</w:t>
      </w:r>
      <w:r w:rsidR="00443900" w:rsidRPr="00F2059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81D23" w:rsidRPr="00F20596">
        <w:rPr>
          <w:rFonts w:ascii="Times New Roman" w:hAnsi="Times New Roman" w:cs="Times New Roman"/>
          <w:color w:val="000000"/>
          <w:sz w:val="24"/>
          <w:szCs w:val="24"/>
        </w:rPr>
        <w:t>197</w:t>
      </w:r>
      <w:r w:rsidR="008E1B82" w:rsidRPr="00F20596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:rsidR="00724CC1" w:rsidRPr="00F20596" w:rsidRDefault="00197D4E" w:rsidP="00443900">
      <w:pPr>
        <w:suppressAutoHyphens/>
        <w:spacing w:after="0" w:line="288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20596">
        <w:rPr>
          <w:rFonts w:ascii="Times New Roman" w:hAnsi="Times New Roman" w:cs="Times New Roman"/>
          <w:color w:val="000000"/>
          <w:sz w:val="24"/>
          <w:szCs w:val="24"/>
        </w:rPr>
        <w:t xml:space="preserve"> Marital Status      </w:t>
      </w:r>
      <w:r w:rsidR="00DB300D" w:rsidRPr="00F20596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F20596">
        <w:rPr>
          <w:rFonts w:ascii="Times New Roman" w:hAnsi="Times New Roman" w:cs="Times New Roman"/>
          <w:color w:val="000000"/>
          <w:sz w:val="24"/>
          <w:szCs w:val="24"/>
        </w:rPr>
        <w:t xml:space="preserve">         M</w:t>
      </w:r>
      <w:r w:rsidR="00E56E42" w:rsidRPr="00F20596">
        <w:rPr>
          <w:rFonts w:ascii="Times New Roman" w:hAnsi="Times New Roman" w:cs="Times New Roman"/>
          <w:color w:val="000000"/>
          <w:sz w:val="24"/>
          <w:szCs w:val="24"/>
        </w:rPr>
        <w:t xml:space="preserve">arried </w:t>
      </w:r>
    </w:p>
    <w:p w:rsidR="00A81D23" w:rsidRPr="00F20596" w:rsidRDefault="00296379" w:rsidP="00443900">
      <w:pPr>
        <w:suppressAutoHyphens/>
        <w:spacing w:after="0" w:line="288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IN" w:eastAsia="en-IN" w:bidi="hi-IN"/>
        </w:rPr>
        <w:pict>
          <v:shape id="_x0000_s1032" type="#_x0000_t32" style="position:absolute;margin-left:-21pt;margin-top:15.65pt;width:489.75pt;height:1.5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"/>
        </w:pict>
      </w:r>
      <w:r w:rsidR="00A81D23" w:rsidRPr="00F2059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1D23" w:rsidRPr="00F2059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1D23" w:rsidRPr="00F2059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81D23" w:rsidRPr="00F2059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B381E" w:rsidRPr="00A81D23" w:rsidRDefault="000B381E" w:rsidP="000B381E">
      <w:pPr>
        <w:spacing w:line="288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81D2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REFERENCES:</w:t>
      </w:r>
    </w:p>
    <w:p w:rsidR="000B381E" w:rsidRPr="002E3ABB" w:rsidRDefault="000B381E" w:rsidP="000B38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proofErr w:type="spellStart"/>
      <w:r w:rsidRPr="002E3ABB">
        <w:rPr>
          <w:rFonts w:ascii="Arial" w:eastAsia="Times New Roman" w:hAnsi="Arial" w:cs="Arial"/>
          <w:b/>
          <w:bCs/>
          <w:color w:val="222222"/>
          <w:sz w:val="24"/>
          <w:szCs w:val="24"/>
        </w:rPr>
        <w:t>Venkitesh</w:t>
      </w:r>
      <w:proofErr w:type="spellEnd"/>
      <w:r w:rsidRPr="002E3AB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proofErr w:type="spellStart"/>
      <w:r w:rsidRPr="002E3ABB">
        <w:rPr>
          <w:rFonts w:ascii="Arial" w:eastAsia="Times New Roman" w:hAnsi="Arial" w:cs="Arial"/>
          <w:b/>
          <w:bCs/>
          <w:color w:val="222222"/>
          <w:sz w:val="24"/>
          <w:szCs w:val="24"/>
        </w:rPr>
        <w:t>Ramakrishnan</w:t>
      </w:r>
      <w:proofErr w:type="spellEnd"/>
      <w:r w:rsidRPr="002E3AB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(Chief of Bureau) </w:t>
      </w:r>
    </w:p>
    <w:p w:rsidR="000B381E" w:rsidRDefault="000B381E" w:rsidP="000B3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3ABB">
        <w:rPr>
          <w:rFonts w:ascii="Arial" w:eastAsia="Times New Roman" w:hAnsi="Arial" w:cs="Arial"/>
          <w:color w:val="222222"/>
          <w:sz w:val="24"/>
          <w:szCs w:val="24"/>
        </w:rPr>
        <w:t xml:space="preserve">Frontline / </w:t>
      </w:r>
      <w:proofErr w:type="gramStart"/>
      <w:r w:rsidRPr="002E3ABB">
        <w:rPr>
          <w:rFonts w:ascii="Arial" w:eastAsia="Times New Roman" w:hAnsi="Arial" w:cs="Arial"/>
          <w:color w:val="222222"/>
          <w:sz w:val="24"/>
          <w:szCs w:val="24"/>
        </w:rPr>
        <w:t>The</w:t>
      </w:r>
      <w:proofErr w:type="gramEnd"/>
      <w:r w:rsidRPr="002E3ABB">
        <w:rPr>
          <w:rFonts w:ascii="Arial" w:eastAsia="Times New Roman" w:hAnsi="Arial" w:cs="Arial"/>
          <w:color w:val="222222"/>
          <w:sz w:val="24"/>
          <w:szCs w:val="24"/>
        </w:rPr>
        <w:t xml:space="preserve"> Hindu group of publications </w:t>
      </w:r>
    </w:p>
    <w:p w:rsidR="000B381E" w:rsidRDefault="000B381E" w:rsidP="000B3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3ABB">
        <w:rPr>
          <w:rFonts w:ascii="Arial" w:eastAsia="Times New Roman" w:hAnsi="Arial" w:cs="Arial"/>
          <w:color w:val="222222"/>
          <w:sz w:val="24"/>
          <w:szCs w:val="24"/>
        </w:rPr>
        <w:t xml:space="preserve">Contact details- Ph-09811889995, </w:t>
      </w:r>
    </w:p>
    <w:p w:rsidR="000B381E" w:rsidRPr="002E3ABB" w:rsidRDefault="000B381E" w:rsidP="000B3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E3ABB">
        <w:rPr>
          <w:rFonts w:ascii="Arial" w:eastAsia="Times New Roman" w:hAnsi="Arial" w:cs="Arial"/>
          <w:color w:val="222222"/>
          <w:sz w:val="24"/>
          <w:szCs w:val="24"/>
        </w:rPr>
        <w:t>email-</w:t>
      </w:r>
      <w:proofErr w:type="gramEnd"/>
      <w:r w:rsidRPr="002E3ABB">
        <w:rPr>
          <w:rFonts w:ascii="Arial" w:eastAsia="Times New Roman" w:hAnsi="Arial" w:cs="Arial"/>
          <w:color w:val="222222"/>
          <w:sz w:val="24"/>
          <w:szCs w:val="24"/>
        </w:rPr>
        <w:t>id-  venkitesh.ramakrishnan@gmail.com</w:t>
      </w:r>
    </w:p>
    <w:p w:rsidR="000B381E" w:rsidRDefault="000B381E" w:rsidP="000B38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0B381E" w:rsidRPr="00182F1D" w:rsidRDefault="000B381E" w:rsidP="000B38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82F1D">
        <w:rPr>
          <w:rFonts w:ascii="Arial" w:eastAsia="Times New Roman" w:hAnsi="Arial" w:cs="Arial"/>
          <w:b/>
          <w:bCs/>
          <w:color w:val="222222"/>
          <w:sz w:val="24"/>
          <w:szCs w:val="24"/>
        </w:rPr>
        <w:t>Raman VR</w:t>
      </w:r>
    </w:p>
    <w:p w:rsidR="000B381E" w:rsidRPr="00182F1D" w:rsidRDefault="000B381E" w:rsidP="000B3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182F1D">
        <w:rPr>
          <w:rFonts w:ascii="Arial" w:eastAsia="Times New Roman" w:hAnsi="Arial" w:cs="Arial"/>
          <w:color w:val="222222"/>
          <w:sz w:val="24"/>
          <w:szCs w:val="24"/>
        </w:rPr>
        <w:t xml:space="preserve">Former Director, State Health Resource Centre and currently Head of Policy, </w:t>
      </w:r>
      <w:proofErr w:type="spellStart"/>
      <w:r w:rsidRPr="00182F1D">
        <w:rPr>
          <w:rFonts w:ascii="Arial" w:eastAsia="Times New Roman" w:hAnsi="Arial" w:cs="Arial"/>
          <w:color w:val="222222"/>
          <w:sz w:val="24"/>
          <w:szCs w:val="24"/>
        </w:rPr>
        <w:t>WaterAid</w:t>
      </w:r>
      <w:proofErr w:type="spellEnd"/>
      <w:r w:rsidRPr="00182F1D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182F1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0B381E" w:rsidRPr="00182F1D" w:rsidRDefault="000B381E" w:rsidP="000B3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3ABB">
        <w:rPr>
          <w:rFonts w:ascii="Arial" w:eastAsia="Times New Roman" w:hAnsi="Arial" w:cs="Arial"/>
          <w:color w:val="222222"/>
          <w:sz w:val="24"/>
          <w:szCs w:val="24"/>
        </w:rPr>
        <w:t xml:space="preserve">Contact details-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ph- </w:t>
      </w:r>
      <w:r w:rsidRPr="00182F1D">
        <w:rPr>
          <w:rFonts w:ascii="Arial" w:eastAsia="Times New Roman" w:hAnsi="Arial" w:cs="Arial"/>
          <w:color w:val="222222"/>
          <w:sz w:val="24"/>
          <w:szCs w:val="24"/>
        </w:rPr>
        <w:t>+91 9717107878</w:t>
      </w:r>
    </w:p>
    <w:p w:rsidR="000B381E" w:rsidRPr="00182F1D" w:rsidRDefault="000B381E" w:rsidP="000B38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email-id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hyperlink r:id="rId6" w:history="1">
        <w:r w:rsidRPr="00EE70CF">
          <w:rPr>
            <w:rStyle w:val="Hyperlink"/>
            <w:rFonts w:ascii="Arial" w:eastAsia="Times New Roman" w:hAnsi="Arial" w:cs="Arial"/>
            <w:sz w:val="24"/>
            <w:szCs w:val="24"/>
          </w:rPr>
          <w:t>weareraman@gmail.com</w:t>
        </w:r>
      </w:hyperlink>
    </w:p>
    <w:p w:rsidR="000B381E" w:rsidRDefault="000B381E" w:rsidP="000B381E">
      <w:pPr>
        <w:suppressAutoHyphens/>
        <w:spacing w:after="0"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B381E" w:rsidRPr="00A81D23" w:rsidRDefault="000B381E" w:rsidP="000B381E">
      <w:pPr>
        <w:suppressAutoHyphens/>
        <w:spacing w:after="0"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A81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B381E" w:rsidRPr="00A81D23" w:rsidRDefault="000B381E" w:rsidP="000B381E">
      <w:pPr>
        <w:suppressAutoHyphens/>
        <w:spacing w:after="0"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620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Hartosh</w:t>
      </w:r>
      <w:proofErr w:type="spellEnd"/>
      <w:r w:rsidRPr="00D620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Singh </w:t>
      </w:r>
      <w:proofErr w:type="gramStart"/>
      <w:r w:rsidRPr="00D620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Bal</w:t>
      </w:r>
      <w:r w:rsidRPr="00A81D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81D23">
        <w:rPr>
          <w:rFonts w:ascii="Times New Roman" w:hAnsi="Times New Roman" w:cs="Times New Roman"/>
          <w:color w:val="000000"/>
          <w:sz w:val="28"/>
          <w:szCs w:val="28"/>
        </w:rPr>
        <w:t>Political Editor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86F4B">
        <w:rPr>
          <w:rFonts w:ascii="Times New Roman" w:hAnsi="Times New Roman" w:cs="Times New Roman"/>
          <w:color w:val="000000"/>
          <w:sz w:val="28"/>
          <w:szCs w:val="28"/>
        </w:rPr>
        <w:t>Caravan</w:t>
      </w:r>
      <w:r w:rsidRPr="00A81D2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B381E" w:rsidRDefault="000B381E" w:rsidP="000B381E">
      <w:pPr>
        <w:suppressAutoHyphens/>
        <w:spacing w:after="0"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A81D23">
        <w:rPr>
          <w:rFonts w:ascii="Times New Roman" w:hAnsi="Times New Roman" w:cs="Times New Roman"/>
          <w:color w:val="000000"/>
          <w:sz w:val="28"/>
          <w:szCs w:val="28"/>
        </w:rPr>
        <w:t>Contact details- Ph- 9312054765,</w:t>
      </w:r>
    </w:p>
    <w:p w:rsidR="000B381E" w:rsidRPr="00A81D23" w:rsidRDefault="000B381E" w:rsidP="000B381E">
      <w:pPr>
        <w:suppressAutoHyphens/>
        <w:spacing w:after="0"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A81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81D23">
        <w:rPr>
          <w:rFonts w:ascii="Times New Roman" w:hAnsi="Times New Roman" w:cs="Times New Roman"/>
          <w:color w:val="000000"/>
          <w:sz w:val="28"/>
          <w:szCs w:val="28"/>
        </w:rPr>
        <w:t>email-</w:t>
      </w:r>
      <w:proofErr w:type="gramEnd"/>
      <w:r w:rsidRPr="00A81D23">
        <w:rPr>
          <w:rFonts w:ascii="Times New Roman" w:hAnsi="Times New Roman" w:cs="Times New Roman"/>
          <w:color w:val="000000"/>
          <w:sz w:val="28"/>
          <w:szCs w:val="28"/>
        </w:rPr>
        <w:t xml:space="preserve">id-  </w:t>
      </w:r>
      <w:hyperlink r:id="rId7" w:history="1">
        <w:r w:rsidRPr="00A81D23">
          <w:rPr>
            <w:rFonts w:ascii="Times New Roman" w:hAnsi="Times New Roman" w:cs="Times New Roman"/>
            <w:color w:val="000000"/>
            <w:sz w:val="28"/>
            <w:szCs w:val="28"/>
          </w:rPr>
          <w:t>hartoshbal@gmail.com</w:t>
        </w:r>
      </w:hyperlink>
      <w:r w:rsidRPr="00A81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B381E" w:rsidRPr="00443900" w:rsidRDefault="000B381E" w:rsidP="000B381E">
      <w:pPr>
        <w:suppressAutoHyphens/>
        <w:spacing w:after="0" w:line="288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0B381E" w:rsidRDefault="000B381E" w:rsidP="000B381E">
      <w:pPr>
        <w:pBdr>
          <w:bottom w:val="single" w:sz="6" w:space="1" w:color="auto"/>
        </w:pBdr>
      </w:pPr>
    </w:p>
    <w:p w:rsidR="000B381E" w:rsidRDefault="000B381E" w:rsidP="00A81D23">
      <w:pPr>
        <w:spacing w:line="288" w:lineRule="atLeast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73015" w:rsidRPr="000B381E" w:rsidRDefault="00773015" w:rsidP="00F20596">
      <w:pPr>
        <w:spacing w:line="288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38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My recent published work-</w:t>
      </w:r>
    </w:p>
    <w:p w:rsidR="00773015" w:rsidRPr="00F20596" w:rsidRDefault="00296379" w:rsidP="00773015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8" w:tgtFrame="_blank" w:history="1">
        <w:r w:rsidR="00773015" w:rsidRPr="00F20596">
          <w:rPr>
            <w:rStyle w:val="Hyperlink"/>
            <w:rFonts w:ascii="Arial" w:hAnsi="Arial" w:cs="Arial"/>
            <w:color w:val="1155CC"/>
            <w:sz w:val="24"/>
            <w:szCs w:val="24"/>
          </w:rPr>
          <w:t>https://frontline.thehindu.com/cover-story/article27056893.ece</w:t>
        </w:r>
      </w:hyperlink>
      <w:r w:rsidR="00773015" w:rsidRPr="00F20596">
        <w:rPr>
          <w:rFonts w:ascii="Arial" w:hAnsi="Arial" w:cs="Arial"/>
          <w:color w:val="222222"/>
          <w:sz w:val="24"/>
          <w:szCs w:val="24"/>
        </w:rPr>
        <w:t> Uncertain advantage </w:t>
      </w:r>
    </w:p>
    <w:p w:rsidR="00773015" w:rsidRPr="00F20596" w:rsidRDefault="00296379" w:rsidP="00773015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9" w:tgtFrame="_blank" w:history="1">
        <w:r w:rsidR="00773015" w:rsidRPr="00F20596">
          <w:rPr>
            <w:rStyle w:val="Hyperlink"/>
            <w:rFonts w:ascii="Arial" w:hAnsi="Arial" w:cs="Arial"/>
            <w:color w:val="1155CC"/>
            <w:sz w:val="24"/>
            <w:szCs w:val="24"/>
          </w:rPr>
          <w:t>https://caravanmagazine.in/communities/gond-tribe-could-influence-uttar-pradesh-caste-arithmetic</w:t>
        </w:r>
      </w:hyperlink>
      <w:r w:rsidR="00773015" w:rsidRPr="00F20596">
        <w:rPr>
          <w:rFonts w:ascii="Arial" w:hAnsi="Arial" w:cs="Arial"/>
          <w:color w:val="222222"/>
          <w:sz w:val="24"/>
          <w:szCs w:val="24"/>
        </w:rPr>
        <w:t> </w:t>
      </w:r>
    </w:p>
    <w:p w:rsidR="00773015" w:rsidRPr="00F20596" w:rsidRDefault="00296379" w:rsidP="00773015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10" w:tgtFrame="_blank" w:history="1">
        <w:r w:rsidR="00773015" w:rsidRPr="00F20596">
          <w:rPr>
            <w:rStyle w:val="Hyperlink"/>
            <w:rFonts w:ascii="Arial" w:hAnsi="Arial" w:cs="Arial"/>
            <w:color w:val="1155CC"/>
            <w:sz w:val="24"/>
            <w:szCs w:val="24"/>
          </w:rPr>
          <w:t>https://caravanmagazine.in/politics/priyanka-gandhi-brahmins-eastern-uttar-pradesh</w:t>
        </w:r>
      </w:hyperlink>
    </w:p>
    <w:p w:rsidR="00773015" w:rsidRPr="00F20596" w:rsidRDefault="00773015" w:rsidP="00773015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F20596">
        <w:rPr>
          <w:rFonts w:ascii="Arial" w:hAnsi="Arial" w:cs="Arial"/>
          <w:color w:val="222222"/>
          <w:sz w:val="24"/>
          <w:szCs w:val="24"/>
        </w:rPr>
        <w:t> </w:t>
      </w:r>
    </w:p>
    <w:p w:rsidR="00773015" w:rsidRPr="00F20596" w:rsidRDefault="00773015" w:rsidP="00A81D23">
      <w:pPr>
        <w:spacing w:line="288" w:lineRule="atLeast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773015" w:rsidRPr="00F20596" w:rsidSect="00A81D23">
      <w:pgSz w:w="12240" w:h="15840"/>
      <w:pgMar w:top="81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</w:abstractNum>
  <w:abstractNum w:abstractNumId="1">
    <w:nsid w:val="00000006"/>
    <w:multiLevelType w:val="singleLevel"/>
    <w:tmpl w:val="00000006"/>
    <w:name w:val="WW8Num9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11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3">
    <w:nsid w:val="12951272"/>
    <w:multiLevelType w:val="hybridMultilevel"/>
    <w:tmpl w:val="A224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13E39"/>
    <w:multiLevelType w:val="hybridMultilevel"/>
    <w:tmpl w:val="89C8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857A5"/>
    <w:multiLevelType w:val="hybridMultilevel"/>
    <w:tmpl w:val="38A4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E56C1"/>
    <w:multiLevelType w:val="hybridMultilevel"/>
    <w:tmpl w:val="FBB4F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E42"/>
    <w:rsid w:val="000B381E"/>
    <w:rsid w:val="0011586E"/>
    <w:rsid w:val="00117A42"/>
    <w:rsid w:val="0016319E"/>
    <w:rsid w:val="0017366F"/>
    <w:rsid w:val="00197D4E"/>
    <w:rsid w:val="00254CFE"/>
    <w:rsid w:val="002831C4"/>
    <w:rsid w:val="00296379"/>
    <w:rsid w:val="00342338"/>
    <w:rsid w:val="003A63B2"/>
    <w:rsid w:val="003B36F8"/>
    <w:rsid w:val="003D001B"/>
    <w:rsid w:val="003D18F4"/>
    <w:rsid w:val="00443900"/>
    <w:rsid w:val="004B37B9"/>
    <w:rsid w:val="004C2015"/>
    <w:rsid w:val="004C4C56"/>
    <w:rsid w:val="004E57F4"/>
    <w:rsid w:val="005C1873"/>
    <w:rsid w:val="00623844"/>
    <w:rsid w:val="006611A4"/>
    <w:rsid w:val="0069668F"/>
    <w:rsid w:val="006B7602"/>
    <w:rsid w:val="006F06F7"/>
    <w:rsid w:val="00724CC1"/>
    <w:rsid w:val="007445D6"/>
    <w:rsid w:val="007471BD"/>
    <w:rsid w:val="00773015"/>
    <w:rsid w:val="007F3E33"/>
    <w:rsid w:val="00821938"/>
    <w:rsid w:val="008549C8"/>
    <w:rsid w:val="0088287A"/>
    <w:rsid w:val="008C4CD5"/>
    <w:rsid w:val="008E1B82"/>
    <w:rsid w:val="0097566D"/>
    <w:rsid w:val="00A21074"/>
    <w:rsid w:val="00A405F7"/>
    <w:rsid w:val="00A64E8D"/>
    <w:rsid w:val="00A70253"/>
    <w:rsid w:val="00A81D23"/>
    <w:rsid w:val="00AD534B"/>
    <w:rsid w:val="00AE3F7A"/>
    <w:rsid w:val="00B05840"/>
    <w:rsid w:val="00B85B17"/>
    <w:rsid w:val="00BB647D"/>
    <w:rsid w:val="00C44D8E"/>
    <w:rsid w:val="00C56FB1"/>
    <w:rsid w:val="00D137AE"/>
    <w:rsid w:val="00D6204B"/>
    <w:rsid w:val="00D85E38"/>
    <w:rsid w:val="00DB300D"/>
    <w:rsid w:val="00E2447F"/>
    <w:rsid w:val="00E56E42"/>
    <w:rsid w:val="00E84E95"/>
    <w:rsid w:val="00EA5DC9"/>
    <w:rsid w:val="00F053E4"/>
    <w:rsid w:val="00F20596"/>
    <w:rsid w:val="00F86F4B"/>
    <w:rsid w:val="00F92866"/>
    <w:rsid w:val="00FB2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6" type="connector" idref="#AutoShape 4"/>
        <o:r id="V:Rule7" type="connector" idref="#AutoShape 5"/>
        <o:r id="V:Rule8" type="connector" idref="#_x0000_s1032"/>
        <o:r id="V:Rule9" type="connector" idref="#AutoShape 7"/>
        <o:r id="V:Rule10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E42"/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73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6E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3015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qu">
    <w:name w:val="qu"/>
    <w:basedOn w:val="DefaultParagraphFont"/>
    <w:rsid w:val="00773015"/>
  </w:style>
  <w:style w:type="character" w:customStyle="1" w:styleId="gd">
    <w:name w:val="gd"/>
    <w:basedOn w:val="DefaultParagraphFont"/>
    <w:rsid w:val="00773015"/>
  </w:style>
  <w:style w:type="character" w:customStyle="1" w:styleId="go">
    <w:name w:val="go"/>
    <w:basedOn w:val="DefaultParagraphFont"/>
    <w:rsid w:val="00773015"/>
  </w:style>
  <w:style w:type="character" w:customStyle="1" w:styleId="g3">
    <w:name w:val="g3"/>
    <w:basedOn w:val="DefaultParagraphFont"/>
    <w:rsid w:val="00773015"/>
  </w:style>
  <w:style w:type="character" w:customStyle="1" w:styleId="hb">
    <w:name w:val="hb"/>
    <w:basedOn w:val="DefaultParagraphFont"/>
    <w:rsid w:val="00773015"/>
  </w:style>
  <w:style w:type="character" w:customStyle="1" w:styleId="g2">
    <w:name w:val="g2"/>
    <w:basedOn w:val="DefaultParagraphFont"/>
    <w:rsid w:val="00773015"/>
  </w:style>
  <w:style w:type="paragraph" w:styleId="BalloonText">
    <w:name w:val="Balloon Text"/>
    <w:basedOn w:val="Normal"/>
    <w:link w:val="BalloonTextChar"/>
    <w:uiPriority w:val="99"/>
    <w:semiHidden/>
    <w:unhideWhenUsed/>
    <w:rsid w:val="0077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1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7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4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99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9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ntline.thehindu.com/cover-story/article27056893.ec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toshba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areraman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khileshpandey756@gmail.com" TargetMode="External"/><Relationship Id="rId10" Type="http://schemas.openxmlformats.org/officeDocument/2006/relationships/hyperlink" Target="https://caravanmagazine.in/politics/priyanka-gandhi-brahmins-eastern-uttar-prade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avanmagazine.in/communities/gond-tribe-could-influence-uttar-pradesh-caste-arithme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AKHILESH</cp:lastModifiedBy>
  <cp:revision>29</cp:revision>
  <dcterms:created xsi:type="dcterms:W3CDTF">2016-09-08T18:39:00Z</dcterms:created>
  <dcterms:modified xsi:type="dcterms:W3CDTF">2019-05-24T15:07:00Z</dcterms:modified>
</cp:coreProperties>
</file>